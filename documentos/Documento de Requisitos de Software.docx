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00626" w:rsidRDefault="00200626" w:rsidP="00200626">
      <w:pPr>
        <w:pStyle w:val="CTMISTtuloNvel1"/>
        <w:tabs>
          <w:tab w:val="left" w:pos="283"/>
        </w:tabs>
      </w:pPr>
      <w:bookmarkStart w:id="0" w:name="_Toc244590223"/>
      <w:bookmarkStart w:id="1" w:name="_GoBack"/>
      <w:bookmarkEnd w:id="1"/>
      <w:r>
        <w:t>Requisitos Funcionais</w:t>
      </w:r>
      <w:bookmarkEnd w:id="0"/>
    </w:p>
    <w:p w:rsidR="00F66328" w:rsidRDefault="00F66328" w:rsidP="00F66328">
      <w:pPr>
        <w:pStyle w:val="CTMISCorpo1"/>
      </w:pPr>
    </w:p>
    <w:p w:rsidR="00237DFA" w:rsidRDefault="00237DFA" w:rsidP="00F66328">
      <w:pPr>
        <w:pStyle w:val="CTMISCorpo1"/>
      </w:pPr>
    </w:p>
    <w:p w:rsidR="00237DFA" w:rsidRDefault="00237DFA" w:rsidP="00F66328">
      <w:pPr>
        <w:pStyle w:val="CTMISCorpo1"/>
      </w:pPr>
    </w:p>
    <w:p w:rsidR="00F66328" w:rsidRPr="00F66328" w:rsidRDefault="00D61072" w:rsidP="00D61072">
      <w:pPr>
        <w:pStyle w:val="CTMISCorpo1"/>
        <w:ind w:firstLine="0"/>
        <w:rPr>
          <w:sz w:val="32"/>
          <w:szCs w:val="32"/>
        </w:rPr>
      </w:pPr>
      <w:r w:rsidRPr="00F66328">
        <w:rPr>
          <w:sz w:val="32"/>
          <w:szCs w:val="32"/>
        </w:rPr>
        <w:t>Cadastro de usuários</w:t>
      </w:r>
      <w:r w:rsidR="00F66328">
        <w:rPr>
          <w:sz w:val="32"/>
          <w:szCs w:val="32"/>
        </w:rPr>
        <w:t>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321920" w:rsidTr="00FE46E9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321920" w:rsidRPr="000E5A25" w:rsidRDefault="00FE46E9" w:rsidP="000E5A25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321920" w:rsidRPr="000E5A25" w:rsidRDefault="00FE46E9" w:rsidP="000E5A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321920" w:rsidRPr="000E5A25" w:rsidRDefault="00321920" w:rsidP="000E5A25">
            <w:pPr>
              <w:rPr>
                <w:b/>
                <w:sz w:val="20"/>
              </w:rPr>
            </w:pPr>
            <w:bookmarkStart w:id="2" w:name="_Toc243305154"/>
            <w:r w:rsidRPr="000E5A25">
              <w:rPr>
                <w:b/>
                <w:sz w:val="20"/>
              </w:rPr>
              <w:t xml:space="preserve">Nome e </w:t>
            </w:r>
            <w:r w:rsidR="00FE46E9"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 w:rsidR="00FE46E9"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bookmarkEnd w:id="2"/>
            <w:r w:rsidR="00FE46E9"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321920" w:rsidRPr="000E5A25" w:rsidRDefault="00FE46E9" w:rsidP="000E5A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D61072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72" w:rsidRDefault="00D61072" w:rsidP="00D61072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</w:t>
            </w:r>
            <w:r w:rsidR="00A5343D">
              <w:rPr>
                <w:color w:val="auto"/>
                <w:sz w:val="20"/>
              </w:rPr>
              <w:t>-1</w:t>
            </w:r>
          </w:p>
          <w:p w:rsidR="00D61072" w:rsidRPr="00265869" w:rsidRDefault="00D61072" w:rsidP="00D61072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61072" w:rsidRDefault="00D61072" w:rsidP="00D61072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D61072" w:rsidRDefault="00D61072" w:rsidP="00D61072">
            <w:pPr>
              <w:rPr>
                <w:b/>
                <w:color w:val="0000FF"/>
                <w:sz w:val="20"/>
              </w:rPr>
            </w:pPr>
          </w:p>
          <w:p w:rsidR="00D61072" w:rsidRDefault="00D61072" w:rsidP="00D61072">
            <w:pPr>
              <w:rPr>
                <w:b/>
                <w:color w:val="0000FF"/>
                <w:sz w:val="20"/>
              </w:rPr>
            </w:pPr>
          </w:p>
          <w:p w:rsidR="00D61072" w:rsidRDefault="00D61072" w:rsidP="00D61072">
            <w:pPr>
              <w:rPr>
                <w:b/>
                <w:color w:val="0000FF"/>
                <w:sz w:val="20"/>
              </w:rPr>
            </w:pPr>
          </w:p>
          <w:p w:rsidR="00D61072" w:rsidRPr="000E5A25" w:rsidRDefault="00D61072" w:rsidP="00D61072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</w:tcPr>
          <w:p w:rsidR="00D61072" w:rsidRPr="000E5A25" w:rsidRDefault="00D61072" w:rsidP="00D61072">
            <w:pPr>
              <w:rPr>
                <w:color w:val="0000FF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Cadastro de conta de usuário – Permitir que o usuário crie sua conta informando</w:t>
            </w:r>
          </w:p>
        </w:tc>
        <w:tc>
          <w:tcPr>
            <w:tcW w:w="3261" w:type="dxa"/>
            <w:vAlign w:val="center"/>
          </w:tcPr>
          <w:p w:rsidR="00D61072" w:rsidRPr="00D61072" w:rsidRDefault="00D61072" w:rsidP="00D61072">
            <w:pPr>
              <w:rPr>
                <w:bCs/>
                <w:color w:val="auto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O sistema só conclui o cadastro se todos os campos obrigatórios forem preenchidos corretamente.</w:t>
            </w:r>
          </w:p>
        </w:tc>
      </w:tr>
      <w:tr w:rsidR="00D61072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72" w:rsidRDefault="00D61072" w:rsidP="00D61072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</w:t>
            </w:r>
            <w:r w:rsidR="00A5343D">
              <w:rPr>
                <w:color w:val="auto"/>
                <w:sz w:val="20"/>
              </w:rPr>
              <w:t>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61072" w:rsidRDefault="00F66328" w:rsidP="00D61072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</w:t>
            </w:r>
            <w:r w:rsidR="00D61072">
              <w:rPr>
                <w:color w:val="auto"/>
                <w:sz w:val="20"/>
              </w:rPr>
              <w:t>lta</w:t>
            </w:r>
          </w:p>
        </w:tc>
        <w:tc>
          <w:tcPr>
            <w:tcW w:w="3543" w:type="dxa"/>
            <w:vAlign w:val="center"/>
          </w:tcPr>
          <w:p w:rsidR="00D61072" w:rsidRDefault="00D61072" w:rsidP="00D61072">
            <w:pPr>
              <w:rPr>
                <w:color w:val="auto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Autenticação de login – Permitir que o usuário acesse sua conta com e-mail e senha cadastrados.</w:t>
            </w:r>
          </w:p>
        </w:tc>
        <w:tc>
          <w:tcPr>
            <w:tcW w:w="3261" w:type="dxa"/>
          </w:tcPr>
          <w:p w:rsidR="00D61072" w:rsidRPr="00265869" w:rsidRDefault="00D61072" w:rsidP="00D61072">
            <w:pPr>
              <w:rPr>
                <w:bCs/>
                <w:color w:val="auto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O sistema só permite login com credenciais válidas e exibe mensagem de erro em caso de falh</w:t>
            </w:r>
            <w:r>
              <w:rPr>
                <w:rFonts w:ascii="Times New Roman" w:hAnsi="Times New Roman"/>
                <w:color w:val="auto"/>
                <w:szCs w:val="24"/>
                <w:lang w:eastAsia="pt-BR"/>
              </w:rPr>
              <w:t>a.</w:t>
            </w:r>
          </w:p>
        </w:tc>
      </w:tr>
      <w:tr w:rsidR="00D61072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72" w:rsidRDefault="00D61072" w:rsidP="00D61072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</w:t>
            </w:r>
            <w:r w:rsidR="00A5343D">
              <w:rPr>
                <w:color w:val="auto"/>
                <w:sz w:val="20"/>
              </w:rPr>
              <w:t>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61072" w:rsidRDefault="00D61072" w:rsidP="00D61072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D61072" w:rsidRDefault="00D61072" w:rsidP="00D61072">
            <w:pPr>
              <w:rPr>
                <w:color w:val="auto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Gerenciamento de perfil – Permitir que o usuário edite seus dados (ex.: nome, e-mail, senha).</w:t>
            </w:r>
          </w:p>
        </w:tc>
        <w:tc>
          <w:tcPr>
            <w:tcW w:w="3261" w:type="dxa"/>
          </w:tcPr>
          <w:p w:rsidR="00D61072" w:rsidRPr="00265869" w:rsidRDefault="00D61072" w:rsidP="00D61072">
            <w:pPr>
              <w:rPr>
                <w:bCs/>
                <w:color w:val="auto"/>
                <w:sz w:val="20"/>
              </w:rPr>
            </w:pPr>
            <w:r w:rsidRPr="00D61072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atualizar informações pessoais e as alterações são salvas corretamente.</w:t>
            </w:r>
          </w:p>
        </w:tc>
      </w:tr>
      <w:tr w:rsidR="00D61072" w:rsidTr="00D61072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072" w:rsidRDefault="00D61072" w:rsidP="00D61072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61072" w:rsidRDefault="00D61072" w:rsidP="00D61072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D61072" w:rsidRPr="00265869" w:rsidRDefault="00D61072" w:rsidP="00D61072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D61072" w:rsidRPr="00265869" w:rsidRDefault="00D61072" w:rsidP="00D61072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FE46E9" w:rsidRDefault="00FE46E9" w:rsidP="00FE46E9">
      <w:pPr>
        <w:pStyle w:val="CTMISCorpo1"/>
      </w:pPr>
      <w:bookmarkStart w:id="3" w:name="_Toc244590224"/>
    </w:p>
    <w:p w:rsidR="00237DFA" w:rsidRDefault="00237DFA" w:rsidP="00FE46E9">
      <w:pPr>
        <w:pStyle w:val="CTMISCorpo1"/>
      </w:pPr>
    </w:p>
    <w:p w:rsidR="00F66328" w:rsidRDefault="00F66328" w:rsidP="00237DFA">
      <w:pPr>
        <w:pStyle w:val="CTMISCorpo1"/>
        <w:ind w:firstLine="0"/>
      </w:pPr>
    </w:p>
    <w:p w:rsidR="00F66328" w:rsidRPr="00F66328" w:rsidRDefault="00F66328" w:rsidP="00F66328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Cadastro de receitas e despesas: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F66328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F66328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</w:t>
            </w:r>
            <w:r w:rsidR="00A5343D">
              <w:rPr>
                <w:color w:val="auto"/>
                <w:sz w:val="20"/>
              </w:rPr>
              <w:t>-2</w:t>
            </w:r>
          </w:p>
          <w:p w:rsidR="00F66328" w:rsidRPr="00265869" w:rsidRDefault="00F66328" w:rsidP="00F66328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F66328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F66328" w:rsidRDefault="00F66328" w:rsidP="00F66328">
            <w:pPr>
              <w:rPr>
                <w:b/>
                <w:color w:val="0000FF"/>
                <w:sz w:val="20"/>
              </w:rPr>
            </w:pPr>
          </w:p>
          <w:p w:rsidR="00F66328" w:rsidRDefault="00F66328" w:rsidP="00F66328">
            <w:pPr>
              <w:rPr>
                <w:b/>
                <w:color w:val="0000FF"/>
                <w:sz w:val="20"/>
              </w:rPr>
            </w:pPr>
          </w:p>
          <w:p w:rsidR="00F66328" w:rsidRDefault="00F66328" w:rsidP="00F66328">
            <w:pPr>
              <w:rPr>
                <w:b/>
                <w:color w:val="0000FF"/>
                <w:sz w:val="20"/>
              </w:rPr>
            </w:pPr>
          </w:p>
          <w:p w:rsidR="00F66328" w:rsidRPr="000E5A25" w:rsidRDefault="00F66328" w:rsidP="00F66328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F66328" w:rsidRPr="000E5A25" w:rsidRDefault="00F66328" w:rsidP="00F66328">
            <w:pPr>
              <w:rPr>
                <w:color w:val="0000FF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Adicionar registros – Permitir inserir título, valor, categoria e data de receitas ou despesas.</w:t>
            </w:r>
          </w:p>
        </w:tc>
        <w:tc>
          <w:tcPr>
            <w:tcW w:w="3261" w:type="dxa"/>
            <w:vAlign w:val="center"/>
          </w:tcPr>
          <w:p w:rsidR="00F66328" w:rsidRPr="00D61072" w:rsidRDefault="00F66328" w:rsidP="00F66328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Registro é salvo e exibido corretamente na lista do usuário.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F66328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</w:t>
            </w:r>
            <w:r w:rsidR="00A5343D">
              <w:rPr>
                <w:color w:val="auto"/>
                <w:sz w:val="20"/>
              </w:rPr>
              <w:t>-2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F66328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F66328" w:rsidRDefault="00F66328" w:rsidP="00F66328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Edição e exclusão – Permitir que o usuário edite ou remova registros existentes</w:t>
            </w:r>
          </w:p>
        </w:tc>
        <w:tc>
          <w:tcPr>
            <w:tcW w:w="3261" w:type="dxa"/>
          </w:tcPr>
          <w:p w:rsidR="00F66328" w:rsidRPr="00265869" w:rsidRDefault="00F66328" w:rsidP="00F66328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Alterações e remoções refletem imediatamente na base de dados.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F66328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</w:t>
            </w:r>
            <w:r w:rsidR="00A5343D">
              <w:rPr>
                <w:color w:val="auto"/>
                <w:sz w:val="20"/>
              </w:rPr>
              <w:t>-2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F66328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F66328" w:rsidRDefault="00F66328" w:rsidP="00F66328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Validação de valores – Garantir que valores negativos ou inválidos não sejam aceitos.</w:t>
            </w:r>
          </w:p>
        </w:tc>
        <w:tc>
          <w:tcPr>
            <w:tcW w:w="3261" w:type="dxa"/>
          </w:tcPr>
          <w:p w:rsidR="00F66328" w:rsidRPr="00265869" w:rsidRDefault="00F66328" w:rsidP="00F66328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Sistema rejeita valores inválidos e informa mensagem de erro.</w:t>
            </w:r>
          </w:p>
        </w:tc>
      </w:tr>
      <w:tr w:rsidR="00F66328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F66328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F66328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F66328" w:rsidRPr="00265869" w:rsidRDefault="00F66328" w:rsidP="00F66328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F66328" w:rsidRPr="00265869" w:rsidRDefault="00F66328" w:rsidP="00F66328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F66328" w:rsidRDefault="00F66328" w:rsidP="00F66328">
      <w:pPr>
        <w:pStyle w:val="CTMISCorpo1"/>
      </w:pPr>
    </w:p>
    <w:p w:rsidR="00237DFA" w:rsidRDefault="00237DFA" w:rsidP="00F66328">
      <w:pPr>
        <w:pStyle w:val="CTMISCorpo1"/>
      </w:pPr>
    </w:p>
    <w:p w:rsidR="00237DFA" w:rsidRDefault="00237DFA" w:rsidP="00F66328">
      <w:pPr>
        <w:pStyle w:val="CTMISCorpo1"/>
      </w:pPr>
    </w:p>
    <w:p w:rsidR="00237DFA" w:rsidRDefault="00237DFA" w:rsidP="00F66328">
      <w:pPr>
        <w:pStyle w:val="CTMISCorpo1"/>
      </w:pPr>
    </w:p>
    <w:p w:rsidR="00237DFA" w:rsidRDefault="00237DFA" w:rsidP="00F66328">
      <w:pPr>
        <w:pStyle w:val="CTMISCorpo1"/>
      </w:pPr>
    </w:p>
    <w:p w:rsidR="00237DFA" w:rsidRDefault="00237DFA" w:rsidP="00F66328">
      <w:pPr>
        <w:pStyle w:val="CTMISCorpo1"/>
      </w:pPr>
    </w:p>
    <w:p w:rsidR="00D61072" w:rsidRDefault="00D61072" w:rsidP="00D61072">
      <w:pPr>
        <w:pStyle w:val="CTMISCorpo1"/>
        <w:ind w:firstLine="0"/>
      </w:pPr>
    </w:p>
    <w:p w:rsidR="00F66328" w:rsidRPr="00F66328" w:rsidRDefault="00F66328" w:rsidP="00F66328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Cálculo automático de saldo: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F66328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</w:t>
            </w:r>
            <w:r w:rsidR="00A5343D">
              <w:rPr>
                <w:color w:val="auto"/>
                <w:sz w:val="20"/>
              </w:rPr>
              <w:t>-3</w:t>
            </w:r>
          </w:p>
          <w:p w:rsidR="00F66328" w:rsidRPr="00265869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Pr="000E5A25" w:rsidRDefault="00F66328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F66328" w:rsidRPr="000E5A25" w:rsidRDefault="00F66328" w:rsidP="0011064C">
            <w:pPr>
              <w:rPr>
                <w:color w:val="0000FF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Somar receitas – O sistema deve somar automaticamente todas as receitas cadastradas.</w:t>
            </w:r>
          </w:p>
        </w:tc>
        <w:tc>
          <w:tcPr>
            <w:tcW w:w="3261" w:type="dxa"/>
            <w:vAlign w:val="center"/>
          </w:tcPr>
          <w:p w:rsidR="00F66328" w:rsidRPr="00D61072" w:rsidRDefault="00F66328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O valor total de receitas é exibido corretamente.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</w:t>
            </w:r>
            <w:r w:rsidR="00A5343D">
              <w:rPr>
                <w:color w:val="auto"/>
                <w:sz w:val="20"/>
              </w:rPr>
              <w:t>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F66328" w:rsidRDefault="00F66328" w:rsidP="0011064C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Subtrair despesas – O sistema deve subtrair automaticamente todas as despesas cadastradas.</w:t>
            </w:r>
          </w:p>
        </w:tc>
        <w:tc>
          <w:tcPr>
            <w:tcW w:w="3261" w:type="dxa"/>
          </w:tcPr>
          <w:p w:rsidR="00F66328" w:rsidRPr="00265869" w:rsidRDefault="00F66328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O valor total de despesas é exibido corretamente.</w:t>
            </w:r>
          </w:p>
        </w:tc>
      </w:tr>
      <w:tr w:rsidR="00F66328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</w:t>
            </w:r>
            <w:r w:rsidR="00A5343D">
              <w:rPr>
                <w:color w:val="auto"/>
                <w:sz w:val="20"/>
              </w:rPr>
              <w:t>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F66328" w:rsidRDefault="00F66328" w:rsidP="0011064C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Saldo em tempo real – O sistema deve exibir o saldo atualizado em tempo real.</w:t>
            </w:r>
          </w:p>
        </w:tc>
        <w:tc>
          <w:tcPr>
            <w:tcW w:w="3261" w:type="dxa"/>
          </w:tcPr>
          <w:p w:rsidR="00F66328" w:rsidRPr="00265869" w:rsidRDefault="00F66328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Alterar ou adicionar registros atualiza imediatamente o saldo mostrado.</w:t>
            </w:r>
          </w:p>
        </w:tc>
      </w:tr>
      <w:tr w:rsidR="00F66328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F66328" w:rsidRPr="00265869" w:rsidRDefault="00F66328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F66328" w:rsidRPr="00265869" w:rsidRDefault="00F66328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FE46E9" w:rsidRDefault="00FE46E9" w:rsidP="00F66328">
      <w:pPr>
        <w:pStyle w:val="CTMISCorpo1"/>
        <w:ind w:firstLine="0"/>
      </w:pPr>
    </w:p>
    <w:p w:rsidR="00F66328" w:rsidRDefault="00F66328" w:rsidP="00F66328">
      <w:pPr>
        <w:pStyle w:val="CTMISCorpo1"/>
        <w:ind w:firstLine="0"/>
      </w:pPr>
    </w:p>
    <w:p w:rsidR="00F66328" w:rsidRPr="00F66328" w:rsidRDefault="00374277" w:rsidP="00F66328">
      <w:pPr>
        <w:pStyle w:val="CTMISCorpo1"/>
        <w:ind w:firstLine="0"/>
        <w:rPr>
          <w:sz w:val="32"/>
          <w:szCs w:val="32"/>
        </w:rPr>
      </w:pPr>
      <w:r w:rsidRPr="00374277">
        <w:rPr>
          <w:sz w:val="32"/>
          <w:szCs w:val="32"/>
        </w:rPr>
        <w:t xml:space="preserve">Categorias de </w:t>
      </w:r>
      <w:r>
        <w:rPr>
          <w:sz w:val="32"/>
          <w:szCs w:val="32"/>
        </w:rPr>
        <w:t>d</w:t>
      </w:r>
      <w:r w:rsidRPr="00374277">
        <w:rPr>
          <w:sz w:val="32"/>
          <w:szCs w:val="32"/>
        </w:rPr>
        <w:t xml:space="preserve">espesas e </w:t>
      </w:r>
      <w:r>
        <w:rPr>
          <w:sz w:val="32"/>
          <w:szCs w:val="32"/>
        </w:rPr>
        <w:t>r</w:t>
      </w:r>
      <w:r w:rsidRPr="00374277">
        <w:rPr>
          <w:sz w:val="32"/>
          <w:szCs w:val="32"/>
        </w:rPr>
        <w:t>eceitas</w:t>
      </w:r>
      <w:r w:rsidR="00F66328">
        <w:rPr>
          <w:sz w:val="32"/>
          <w:szCs w:val="32"/>
        </w:rPr>
        <w:t xml:space="preserve">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F66328" w:rsidTr="00F66328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F66328" w:rsidRPr="000E5A25" w:rsidRDefault="00F66328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F66328" w:rsidTr="00F663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</w:t>
            </w:r>
            <w:r w:rsidR="00A5343D">
              <w:rPr>
                <w:color w:val="auto"/>
                <w:sz w:val="20"/>
              </w:rPr>
              <w:t>-4</w:t>
            </w:r>
          </w:p>
          <w:p w:rsidR="00F66328" w:rsidRPr="00265869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Default="00F66328" w:rsidP="0011064C">
            <w:pPr>
              <w:rPr>
                <w:b/>
                <w:color w:val="0000FF"/>
                <w:sz w:val="20"/>
              </w:rPr>
            </w:pPr>
          </w:p>
          <w:p w:rsidR="00F66328" w:rsidRPr="000E5A25" w:rsidRDefault="00F66328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F66328" w:rsidRPr="000E5A25" w:rsidRDefault="00F66328" w:rsidP="0011064C">
            <w:pPr>
              <w:rPr>
                <w:color w:val="0000FF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Criar categorias – Permitir que o usuário crie novas categorias personalizadas.</w:t>
            </w:r>
          </w:p>
        </w:tc>
        <w:tc>
          <w:tcPr>
            <w:tcW w:w="3261" w:type="dxa"/>
            <w:vAlign w:val="center"/>
          </w:tcPr>
          <w:p w:rsidR="00F66328" w:rsidRPr="00D61072" w:rsidRDefault="00374277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Categorias são salvas e aparecem disponíveis nas próximas transações.</w:t>
            </w:r>
          </w:p>
        </w:tc>
      </w:tr>
      <w:tr w:rsidR="00F66328" w:rsidTr="00F663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</w:t>
            </w:r>
            <w:r w:rsidR="00A5343D">
              <w:rPr>
                <w:color w:val="auto"/>
                <w:sz w:val="20"/>
              </w:rPr>
              <w:t>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F66328" w:rsidRDefault="00F66328" w:rsidP="0011064C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Filtrar por categoria – Permitir visualizar registros filtrados por categoria.</w:t>
            </w:r>
          </w:p>
        </w:tc>
        <w:tc>
          <w:tcPr>
            <w:tcW w:w="3261" w:type="dxa"/>
          </w:tcPr>
          <w:p w:rsidR="00F66328" w:rsidRPr="00265869" w:rsidRDefault="00374277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O sistema exibe apenas transações da categoria selecionada.</w:t>
            </w:r>
          </w:p>
        </w:tc>
      </w:tr>
      <w:tr w:rsidR="00F66328" w:rsidTr="00F6632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</w:t>
            </w:r>
            <w:r w:rsidR="00A5343D">
              <w:rPr>
                <w:color w:val="auto"/>
                <w:sz w:val="20"/>
              </w:rPr>
              <w:t>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F66328" w:rsidRDefault="00F66328" w:rsidP="0011064C">
            <w:pPr>
              <w:rPr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Gerenciar categorias – Permitir edição ou exclusão de categorias criadas pelo usuário.</w:t>
            </w:r>
          </w:p>
        </w:tc>
        <w:tc>
          <w:tcPr>
            <w:tcW w:w="3261" w:type="dxa"/>
          </w:tcPr>
          <w:p w:rsidR="00F66328" w:rsidRPr="00265869" w:rsidRDefault="00374277" w:rsidP="0011064C">
            <w:pPr>
              <w:rPr>
                <w:bCs/>
                <w:color w:val="auto"/>
                <w:sz w:val="20"/>
              </w:rPr>
            </w:pPr>
            <w:r w:rsidRPr="00F66328">
              <w:rPr>
                <w:rFonts w:ascii="Times New Roman" w:hAnsi="Times New Roman"/>
                <w:color w:val="auto"/>
                <w:szCs w:val="24"/>
                <w:lang w:eastAsia="pt-BR"/>
              </w:rPr>
              <w:t>Alterações refletem corretamente nas opções disponíveis.</w:t>
            </w:r>
          </w:p>
        </w:tc>
      </w:tr>
      <w:tr w:rsidR="00F66328" w:rsidTr="00F66328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328" w:rsidRDefault="00F66328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66328" w:rsidRDefault="00F66328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F66328" w:rsidRPr="00265869" w:rsidRDefault="00F66328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F66328" w:rsidRPr="00265869" w:rsidRDefault="00F66328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237DFA" w:rsidRDefault="00237DFA" w:rsidP="00374277">
      <w:pPr>
        <w:pStyle w:val="CTMISCorpo1"/>
        <w:ind w:firstLine="0"/>
        <w:rPr>
          <w:sz w:val="32"/>
          <w:szCs w:val="32"/>
        </w:rPr>
      </w:pPr>
    </w:p>
    <w:p w:rsidR="00237DFA" w:rsidRDefault="00237DFA" w:rsidP="00374277">
      <w:pPr>
        <w:pStyle w:val="CTMISCorpo1"/>
        <w:ind w:firstLine="0"/>
        <w:rPr>
          <w:sz w:val="32"/>
          <w:szCs w:val="32"/>
        </w:rPr>
      </w:pPr>
    </w:p>
    <w:p w:rsidR="00374277" w:rsidRPr="00F66328" w:rsidRDefault="00374277" w:rsidP="00374277">
      <w:pPr>
        <w:pStyle w:val="CTMISCorpo1"/>
        <w:ind w:firstLine="0"/>
        <w:rPr>
          <w:sz w:val="32"/>
          <w:szCs w:val="32"/>
        </w:rPr>
      </w:pPr>
      <w:r w:rsidRPr="00374277">
        <w:rPr>
          <w:sz w:val="32"/>
          <w:szCs w:val="32"/>
        </w:rPr>
        <w:t>Relatórios e Gráficos</w:t>
      </w:r>
      <w:r>
        <w:rPr>
          <w:sz w:val="32"/>
          <w:szCs w:val="32"/>
        </w:rPr>
        <w:t xml:space="preserve">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374277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374277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277" w:rsidRDefault="00374277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</w:t>
            </w:r>
            <w:r w:rsidR="00A5343D">
              <w:rPr>
                <w:color w:val="auto"/>
                <w:sz w:val="20"/>
              </w:rPr>
              <w:t>-5</w:t>
            </w:r>
          </w:p>
          <w:p w:rsidR="00374277" w:rsidRPr="00265869" w:rsidRDefault="00374277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74277" w:rsidRDefault="00374277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374277" w:rsidRDefault="00374277" w:rsidP="0011064C">
            <w:pPr>
              <w:rPr>
                <w:b/>
                <w:color w:val="0000FF"/>
                <w:sz w:val="20"/>
              </w:rPr>
            </w:pPr>
          </w:p>
          <w:p w:rsidR="00374277" w:rsidRDefault="00374277" w:rsidP="0011064C">
            <w:pPr>
              <w:rPr>
                <w:b/>
                <w:color w:val="0000FF"/>
                <w:sz w:val="20"/>
              </w:rPr>
            </w:pPr>
          </w:p>
          <w:p w:rsidR="00374277" w:rsidRDefault="00374277" w:rsidP="0011064C">
            <w:pPr>
              <w:rPr>
                <w:b/>
                <w:color w:val="0000FF"/>
                <w:sz w:val="20"/>
              </w:rPr>
            </w:pPr>
          </w:p>
          <w:p w:rsidR="00374277" w:rsidRPr="000E5A25" w:rsidRDefault="00374277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374277" w:rsidRPr="000E5A25" w:rsidRDefault="00374277" w:rsidP="0011064C">
            <w:pPr>
              <w:rPr>
                <w:color w:val="0000FF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Histórico mensal – Exibir relatório mensal de receitas e despesas.</w:t>
            </w:r>
          </w:p>
        </w:tc>
        <w:tc>
          <w:tcPr>
            <w:tcW w:w="3261" w:type="dxa"/>
            <w:vAlign w:val="center"/>
          </w:tcPr>
          <w:p w:rsidR="00374277" w:rsidRPr="00D61072" w:rsidRDefault="00374277" w:rsidP="0011064C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Usuário visualiza todas as transações organizadas por mês.</w:t>
            </w:r>
          </w:p>
        </w:tc>
      </w:tr>
      <w:tr w:rsidR="00374277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277" w:rsidRDefault="00374277" w:rsidP="00374277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</w:t>
            </w:r>
            <w:r w:rsidR="00A5343D">
              <w:rPr>
                <w:color w:val="auto"/>
                <w:sz w:val="20"/>
              </w:rPr>
              <w:t>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74277" w:rsidRDefault="00374277" w:rsidP="00374277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374277" w:rsidRDefault="00374277" w:rsidP="00374277">
            <w:pPr>
              <w:rPr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Gráficos de gastos – Gerar gráficos de pizza, barras ou linha com dados mensais.</w:t>
            </w:r>
          </w:p>
        </w:tc>
        <w:tc>
          <w:tcPr>
            <w:tcW w:w="3261" w:type="dxa"/>
            <w:vAlign w:val="center"/>
          </w:tcPr>
          <w:p w:rsidR="00374277" w:rsidRPr="00265869" w:rsidRDefault="00374277" w:rsidP="00374277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Os gráficos exibem dados corretos de acordo com o período escolhido.</w:t>
            </w:r>
          </w:p>
        </w:tc>
      </w:tr>
      <w:tr w:rsidR="00374277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277" w:rsidRDefault="00374277" w:rsidP="00374277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</w:t>
            </w:r>
            <w:r w:rsidR="00A5343D">
              <w:rPr>
                <w:color w:val="auto"/>
                <w:sz w:val="20"/>
              </w:rPr>
              <w:t>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74277" w:rsidRDefault="00374277" w:rsidP="00374277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374277" w:rsidRDefault="00374277" w:rsidP="00374277">
            <w:pPr>
              <w:rPr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Exportar relatórios visuais – Permitir salvar ou imprimir relatórios gerados em PDF.</w:t>
            </w:r>
          </w:p>
        </w:tc>
        <w:tc>
          <w:tcPr>
            <w:tcW w:w="3261" w:type="dxa"/>
          </w:tcPr>
          <w:p w:rsidR="00374277" w:rsidRPr="00265869" w:rsidRDefault="00374277" w:rsidP="00374277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exportar o relatório e abrir o arquivo sem erros.</w:t>
            </w:r>
          </w:p>
        </w:tc>
      </w:tr>
      <w:tr w:rsidR="00D60568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68" w:rsidRDefault="00D60568" w:rsidP="00374277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60568" w:rsidRDefault="00D60568" w:rsidP="00374277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D60568" w:rsidRPr="00265869" w:rsidRDefault="00D60568" w:rsidP="00374277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D60568" w:rsidRPr="00265869" w:rsidRDefault="00D60568" w:rsidP="00374277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237DFA" w:rsidRDefault="00237DFA" w:rsidP="00237DFA">
      <w:pPr>
        <w:pStyle w:val="CTMISCorpo1"/>
        <w:ind w:firstLine="0"/>
      </w:pPr>
    </w:p>
    <w:p w:rsidR="00374277" w:rsidRDefault="00374277" w:rsidP="00FE46E9">
      <w:pPr>
        <w:pStyle w:val="CTMISCorpo1"/>
      </w:pPr>
    </w:p>
    <w:p w:rsidR="00374277" w:rsidRPr="00F66328" w:rsidRDefault="00374277" w:rsidP="00374277">
      <w:pPr>
        <w:pStyle w:val="CTMISCorpo1"/>
        <w:ind w:firstLine="0"/>
        <w:rPr>
          <w:sz w:val="32"/>
          <w:szCs w:val="32"/>
        </w:rPr>
      </w:pPr>
      <w:r w:rsidRPr="00374277">
        <w:rPr>
          <w:sz w:val="32"/>
          <w:szCs w:val="32"/>
        </w:rPr>
        <w:t>Exportação de Dados</w:t>
      </w:r>
      <w:r>
        <w:rPr>
          <w:sz w:val="32"/>
          <w:szCs w:val="32"/>
        </w:rPr>
        <w:t xml:space="preserve">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374277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374277" w:rsidRPr="000E5A25" w:rsidRDefault="00374277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RF-1-6</w:t>
            </w:r>
          </w:p>
          <w:p w:rsidR="00A5343D" w:rsidRPr="00265869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A5343D" w:rsidRDefault="00A5343D" w:rsidP="00A5343D">
            <w:pPr>
              <w:rPr>
                <w:b/>
                <w:color w:val="0000FF"/>
                <w:sz w:val="20"/>
              </w:rPr>
            </w:pPr>
          </w:p>
          <w:p w:rsidR="00A5343D" w:rsidRDefault="00A5343D" w:rsidP="00A5343D">
            <w:pPr>
              <w:rPr>
                <w:b/>
                <w:color w:val="0000FF"/>
                <w:sz w:val="20"/>
              </w:rPr>
            </w:pPr>
          </w:p>
          <w:p w:rsidR="00A5343D" w:rsidRDefault="00A5343D" w:rsidP="00A5343D">
            <w:pPr>
              <w:rPr>
                <w:b/>
                <w:color w:val="0000FF"/>
                <w:sz w:val="20"/>
              </w:rPr>
            </w:pPr>
          </w:p>
          <w:p w:rsidR="00A5343D" w:rsidRPr="000E5A25" w:rsidRDefault="00A5343D" w:rsidP="00A5343D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A5343D" w:rsidRPr="000E5A25" w:rsidRDefault="00A5343D" w:rsidP="00A5343D">
            <w:pPr>
              <w:rPr>
                <w:color w:val="0000FF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Exportar CSV – Permitir exportar os dados financeiros em formato CSV.</w:t>
            </w:r>
          </w:p>
        </w:tc>
        <w:tc>
          <w:tcPr>
            <w:tcW w:w="3261" w:type="dxa"/>
            <w:vAlign w:val="center"/>
          </w:tcPr>
          <w:p w:rsidR="00A5343D" w:rsidRPr="00D61072" w:rsidRDefault="00A5343D" w:rsidP="00A5343D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O arquivo CSV contém todos os registros corretamente.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RF-2-6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A5343D" w:rsidRDefault="00A5343D" w:rsidP="00A5343D">
            <w:pPr>
              <w:rPr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Exportar Excel – Permitir exportar os dados em formato Excel (.</w:t>
            </w:r>
            <w:proofErr w:type="spellStart"/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xlsx</w:t>
            </w:r>
            <w:proofErr w:type="spellEnd"/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)..</w:t>
            </w:r>
          </w:p>
        </w:tc>
        <w:tc>
          <w:tcPr>
            <w:tcW w:w="3261" w:type="dxa"/>
            <w:vAlign w:val="center"/>
          </w:tcPr>
          <w:p w:rsidR="00A5343D" w:rsidRPr="00265869" w:rsidRDefault="00A5343D" w:rsidP="00A5343D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O arquivo Excel abre corretamente em softwares compatíveis.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RF-3-6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A5343D" w:rsidRDefault="00A5343D" w:rsidP="00A5343D">
            <w:pPr>
              <w:rPr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Agendamento de exportação – Permitir que o usuário configure exportações automáticas (ex.: semanal).</w:t>
            </w:r>
          </w:p>
        </w:tc>
        <w:tc>
          <w:tcPr>
            <w:tcW w:w="3261" w:type="dxa"/>
          </w:tcPr>
          <w:p w:rsidR="00A5343D" w:rsidRPr="00265869" w:rsidRDefault="00A5343D" w:rsidP="00A5343D">
            <w:pPr>
              <w:rPr>
                <w:bCs/>
                <w:color w:val="auto"/>
                <w:sz w:val="20"/>
              </w:rPr>
            </w:pPr>
            <w:r w:rsidRPr="00374277">
              <w:rPr>
                <w:rFonts w:ascii="Times New Roman" w:hAnsi="Times New Roman"/>
                <w:color w:val="auto"/>
                <w:szCs w:val="24"/>
                <w:lang w:eastAsia="pt-BR"/>
              </w:rPr>
              <w:t>O sistema gera o arquivo automaticamente na periodicidade definida.</w:t>
            </w:r>
          </w:p>
        </w:tc>
      </w:tr>
      <w:tr w:rsidR="00A5343D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A5343D" w:rsidRPr="00265869" w:rsidRDefault="00A5343D" w:rsidP="00A5343D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A5343D" w:rsidRPr="00265869" w:rsidRDefault="00A5343D" w:rsidP="00A5343D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374277" w:rsidRDefault="00374277" w:rsidP="00374277">
      <w:pPr>
        <w:pStyle w:val="CTMISCorpo1"/>
      </w:pPr>
    </w:p>
    <w:p w:rsidR="00A5343D" w:rsidRPr="00F66328" w:rsidRDefault="00A5343D" w:rsidP="00A5343D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>Busca e filtros: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A5343D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RF-1-7</w:t>
            </w:r>
          </w:p>
          <w:p w:rsidR="00A5343D" w:rsidRPr="00265869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Pr="000E5A25" w:rsidRDefault="00A5343D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A5343D" w:rsidRPr="000E5A25" w:rsidRDefault="00A5343D" w:rsidP="0011064C">
            <w:pPr>
              <w:rPr>
                <w:color w:val="0000FF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Pesquisa por transações – Permitir localizar registros por título ou palavra-chave.</w:t>
            </w:r>
          </w:p>
        </w:tc>
        <w:tc>
          <w:tcPr>
            <w:tcW w:w="3261" w:type="dxa"/>
            <w:vAlign w:val="center"/>
          </w:tcPr>
          <w:p w:rsidR="00A5343D" w:rsidRPr="00D61072" w:rsidRDefault="00A5343D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O sistema exibe todas as transações que correspondem ao termo pesquisado.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RF-2-7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A5343D" w:rsidRDefault="00A5343D" w:rsidP="0011064C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Filtro por data e categoria – Permitir buscar transações por intervalo de datas e categorias.</w:t>
            </w:r>
          </w:p>
        </w:tc>
        <w:tc>
          <w:tcPr>
            <w:tcW w:w="3261" w:type="dxa"/>
            <w:vAlign w:val="center"/>
          </w:tcPr>
          <w:p w:rsidR="00A5343D" w:rsidRPr="00265869" w:rsidRDefault="00A5343D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O resultado exibe apenas os registros que atendem aos filtros.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RF-3-7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A5343D" w:rsidRDefault="00A5343D" w:rsidP="0011064C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Filtro por valor – Permitir filtrar registros por valor mínimo e máximo.</w:t>
            </w:r>
          </w:p>
        </w:tc>
        <w:tc>
          <w:tcPr>
            <w:tcW w:w="3261" w:type="dxa"/>
          </w:tcPr>
          <w:p w:rsidR="00A5343D" w:rsidRPr="00265869" w:rsidRDefault="00A5343D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O sistema retorna apenas registros dentro do intervalo definido.</w:t>
            </w:r>
          </w:p>
        </w:tc>
      </w:tr>
      <w:tr w:rsidR="00A5343D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A5343D" w:rsidRPr="00265869" w:rsidRDefault="00A5343D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A5343D" w:rsidRPr="00265869" w:rsidRDefault="00A5343D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A5343D" w:rsidRPr="00F66328" w:rsidRDefault="00A5343D" w:rsidP="00A5343D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Interface responsiva: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A5343D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RNF-1-1</w:t>
            </w:r>
          </w:p>
          <w:p w:rsidR="00A5343D" w:rsidRPr="00265869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Pr="000E5A25" w:rsidRDefault="00A5343D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A5343D" w:rsidRPr="000E5A25" w:rsidRDefault="00A5343D" w:rsidP="0011064C">
            <w:pPr>
              <w:rPr>
                <w:color w:val="0000FF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Compatibilidade com dispositivos móveis – Interface adaptável a celulares e tablets.</w:t>
            </w:r>
          </w:p>
        </w:tc>
        <w:tc>
          <w:tcPr>
            <w:tcW w:w="3261" w:type="dxa"/>
            <w:vAlign w:val="center"/>
          </w:tcPr>
          <w:p w:rsidR="00A5343D" w:rsidRPr="00D61072" w:rsidRDefault="00A5343D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acessar todas as funcionalidades em tela de celular.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A5343D" w:rsidRDefault="00A5343D" w:rsidP="0011064C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Ajuste automático de layout – Interface reorganiza elementos conforme a resolução.</w:t>
            </w:r>
          </w:p>
        </w:tc>
        <w:tc>
          <w:tcPr>
            <w:tcW w:w="3261" w:type="dxa"/>
            <w:vAlign w:val="center"/>
          </w:tcPr>
          <w:p w:rsidR="00A5343D" w:rsidRPr="00265869" w:rsidRDefault="00A5343D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Nenhum elemento da tela fica cortado ou sobreposto em diferentes resoluções.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A5343D" w:rsidRDefault="00A5343D" w:rsidP="00A5343D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Navegação intuitiva – Menus e botões permanecem acessíveis em qualquer dispositivo.</w:t>
            </w:r>
          </w:p>
        </w:tc>
        <w:tc>
          <w:tcPr>
            <w:tcW w:w="3261" w:type="dxa"/>
            <w:vAlign w:val="center"/>
          </w:tcPr>
          <w:p w:rsidR="00A5343D" w:rsidRPr="00265869" w:rsidRDefault="00A5343D" w:rsidP="00A5343D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navegar sem dificuldade em qualquer resolução.</w:t>
            </w:r>
          </w:p>
        </w:tc>
      </w:tr>
      <w:tr w:rsidR="00A5343D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A5343D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A5343D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A5343D" w:rsidRPr="00265869" w:rsidRDefault="00A5343D" w:rsidP="00A5343D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A5343D" w:rsidRPr="00265869" w:rsidRDefault="00A5343D" w:rsidP="00A5343D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A5343D" w:rsidRDefault="00A5343D" w:rsidP="00374277">
      <w:pPr>
        <w:pStyle w:val="CTMISCorpo1"/>
        <w:tabs>
          <w:tab w:val="left" w:pos="1628"/>
        </w:tabs>
      </w:pPr>
    </w:p>
    <w:p w:rsidR="00A5343D" w:rsidRDefault="00A5343D" w:rsidP="00374277">
      <w:pPr>
        <w:pStyle w:val="CTMISCorpo1"/>
        <w:tabs>
          <w:tab w:val="left" w:pos="1628"/>
        </w:tabs>
      </w:pPr>
    </w:p>
    <w:p w:rsidR="00A5343D" w:rsidRPr="00F66328" w:rsidRDefault="00A5343D" w:rsidP="00A5343D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Segurança: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A5343D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A5343D" w:rsidRPr="000E5A25" w:rsidRDefault="00A5343D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Pr="00265869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</w:t>
            </w:r>
            <w:r w:rsidR="0011064C">
              <w:rPr>
                <w:color w:val="auto"/>
                <w:sz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Default="00A5343D" w:rsidP="0011064C">
            <w:pPr>
              <w:rPr>
                <w:b/>
                <w:color w:val="0000FF"/>
                <w:sz w:val="20"/>
              </w:rPr>
            </w:pPr>
          </w:p>
          <w:p w:rsidR="00A5343D" w:rsidRPr="000E5A25" w:rsidRDefault="00A5343D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A5343D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Senhas criptografadas – Todas as senhas devem ser salvas com criptografia segura.</w:t>
            </w:r>
          </w:p>
        </w:tc>
        <w:tc>
          <w:tcPr>
            <w:tcW w:w="3261" w:type="dxa"/>
            <w:vAlign w:val="center"/>
          </w:tcPr>
          <w:p w:rsidR="00A5343D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Mesmo que haja vazamento do banco, as senhas não são legíveis.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</w:t>
            </w:r>
            <w:r w:rsidR="0011064C">
              <w:rPr>
                <w:color w:val="auto"/>
                <w:sz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A5343D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Autenticação segura – Sistema deve validar credenciais e evitar acessos indevidos.</w:t>
            </w:r>
          </w:p>
        </w:tc>
        <w:tc>
          <w:tcPr>
            <w:tcW w:w="3261" w:type="dxa"/>
            <w:vAlign w:val="center"/>
          </w:tcPr>
          <w:p w:rsidR="00A5343D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Apenas usuários com login válido conseguem acessar a conta.</w:t>
            </w:r>
          </w:p>
        </w:tc>
      </w:tr>
      <w:tr w:rsidR="00A5343D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</w:t>
            </w:r>
            <w:r w:rsidR="0011064C">
              <w:rPr>
                <w:color w:val="auto"/>
                <w:sz w:val="20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A5343D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 xml:space="preserve">Proteção contra ataques – Sistema deve ter medidas contra ataques comuns (SQL </w:t>
            </w:r>
            <w:proofErr w:type="spellStart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Injection</w:t>
            </w:r>
            <w:proofErr w:type="spellEnd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, XSS).</w:t>
            </w:r>
          </w:p>
        </w:tc>
        <w:tc>
          <w:tcPr>
            <w:tcW w:w="3261" w:type="dxa"/>
            <w:vAlign w:val="center"/>
          </w:tcPr>
          <w:p w:rsidR="00A5343D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de segurança confirmam que as vulnerabilidades estão mitigadas</w:t>
            </w:r>
          </w:p>
        </w:tc>
      </w:tr>
      <w:tr w:rsidR="00A5343D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43D" w:rsidRDefault="00A5343D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5343D" w:rsidRDefault="00A5343D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A5343D" w:rsidRPr="00265869" w:rsidRDefault="00A5343D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A5343D" w:rsidRPr="00265869" w:rsidRDefault="00A5343D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A5343D" w:rsidRDefault="00A5343D" w:rsidP="00A5343D">
      <w:pPr>
        <w:pStyle w:val="CTMISCorpo1"/>
        <w:tabs>
          <w:tab w:val="left" w:pos="1628"/>
        </w:tabs>
      </w:pPr>
    </w:p>
    <w:p w:rsidR="00374277" w:rsidRDefault="00374277" w:rsidP="00374277">
      <w:pPr>
        <w:pStyle w:val="CTMISCorpo1"/>
        <w:tabs>
          <w:tab w:val="left" w:pos="1628"/>
        </w:tabs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Performance: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Tempo de resposta – O sistema deve carregar telas em menos de 3 segundos.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mostram carregamento dentro do limite estabelecido.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Processamento em massa – O sistema deve suportar grande número de registros sem travar.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visualizar 10.000 registros sem lentidão crítica.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Escalabilidade – O sistema deve suportar aumento gradual de usuários simultâneos.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confirmam que até 500 usuários simultâneos não causam queda de performance.</w:t>
            </w:r>
          </w:p>
        </w:tc>
      </w:tr>
      <w:tr w:rsidR="0011064C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11064C" w:rsidRDefault="0011064C" w:rsidP="0011064C">
      <w:pPr>
        <w:pStyle w:val="CTMISCorpo1"/>
        <w:tabs>
          <w:tab w:val="left" w:pos="1628"/>
        </w:tabs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Persistência de dados: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Banco de dados seguro – Usar SGBD confiável (</w:t>
            </w:r>
            <w:proofErr w:type="spellStart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SQLite</w:t>
            </w:r>
            <w:proofErr w:type="spellEnd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, MySQL ou PostgreSQL).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Dados são salvos corretamente e não se perdem após fechamento do sistema.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Backup automático – O sistema deve realizar cópias de segurança periódicas.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Em caso de falha, dados podem ser restaurados a partir do backup.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Recuperação de falhas – O sistema deve se recuperar sem perda significativa de dados.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Após falha, os últimos registros permanecem consistentes.</w:t>
            </w:r>
          </w:p>
        </w:tc>
      </w:tr>
    </w:tbl>
    <w:p w:rsidR="0011064C" w:rsidRDefault="0011064C" w:rsidP="0011064C">
      <w:pPr>
        <w:pStyle w:val="CTMISCorpo1"/>
        <w:tabs>
          <w:tab w:val="left" w:pos="1628"/>
        </w:tabs>
      </w:pPr>
    </w:p>
    <w:p w:rsidR="0011064C" w:rsidRDefault="0011064C" w:rsidP="0011064C">
      <w:pPr>
        <w:pStyle w:val="CTMISCorpo1"/>
        <w:tabs>
          <w:tab w:val="left" w:pos="1628"/>
        </w:tabs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Usabilidade: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Interface intuitiva – O design deve ser simples e fácil de usar.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realizar ações básicas sem treinamento.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Feedback ao usuário – O sistema deve fornecer mensagens claras ao adicionar, editar ou excluir registros.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recebe confirmação ou mensagem de erro em cada ação.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Acessibilidade – Interface deve ser compatível com leitores de tela e padrões de acessibilidade.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Usuários com necessidades especiais conseguem utilizar o sistema.</w:t>
            </w:r>
          </w:p>
        </w:tc>
      </w:tr>
    </w:tbl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</w:pPr>
    </w:p>
    <w:p w:rsidR="00237DFA" w:rsidRPr="0011064C" w:rsidRDefault="00237DFA" w:rsidP="0011064C">
      <w:pPr>
        <w:pStyle w:val="CTMISCorpo1"/>
        <w:ind w:firstLine="0"/>
      </w:pPr>
    </w:p>
    <w:p w:rsidR="00F21BB4" w:rsidRDefault="00E13FEB" w:rsidP="00F21BB4">
      <w:pPr>
        <w:pStyle w:val="CTMISTtuloNvel1"/>
        <w:tabs>
          <w:tab w:val="left" w:pos="283"/>
        </w:tabs>
      </w:pPr>
      <w:r>
        <w:t>Requisitos Não Funcionais</w:t>
      </w:r>
      <w:bookmarkEnd w:id="3"/>
    </w:p>
    <w:p w:rsidR="00200626" w:rsidRDefault="00200626" w:rsidP="0011064C">
      <w:pPr>
        <w:pStyle w:val="CTMISCorpo1"/>
        <w:ind w:firstLine="0"/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Interface responsiva: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RNF-1-1</w:t>
            </w:r>
          </w:p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Compatibilidade com dispositivos móveis – Interface adaptável a celulares e tablets.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acessar todas as funcionalidades em tela de celular.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Ajuste automático de layout – Interface reorganiza elementos conforme a resolução.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Nenhum elemento da tela fica cortado ou sobreposto em diferentes resoluções.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Navegação intuitiva – Menus e botões permanecem acessíveis em qualquer dispositivo.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A5343D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navegar sem dificuldade em qualquer resolução.</w:t>
            </w:r>
          </w:p>
        </w:tc>
      </w:tr>
      <w:tr w:rsidR="0011064C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237DFA" w:rsidRDefault="00237DFA" w:rsidP="0011064C">
      <w:pPr>
        <w:pStyle w:val="CTMISCorpo1"/>
        <w:ind w:firstLine="0"/>
      </w:pPr>
    </w:p>
    <w:p w:rsidR="00237DFA" w:rsidRDefault="00237DFA" w:rsidP="0011064C">
      <w:pPr>
        <w:pStyle w:val="CTMISCorpo1"/>
        <w:ind w:firstLine="0"/>
        <w:rPr>
          <w:sz w:val="32"/>
          <w:szCs w:val="32"/>
        </w:rPr>
      </w:pPr>
    </w:p>
    <w:p w:rsidR="00237DFA" w:rsidRDefault="00237DFA" w:rsidP="0011064C">
      <w:pPr>
        <w:pStyle w:val="CTMISCorpo1"/>
        <w:ind w:firstLine="0"/>
        <w:rPr>
          <w:sz w:val="32"/>
          <w:szCs w:val="32"/>
        </w:rPr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Segurança: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Senhas criptografadas – Todas as senhas devem ser salvas com criptografia segura.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Mesmo que haja vazamento do banco, as senhas não são legíveis.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Autenticação segura – Sistema deve validar credenciais e evitar acessos indevidos.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Apenas usuários com login válido conseguem acessar a conta.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 xml:space="preserve">Proteção contra ataques – Sistema deve ter medidas contra ataques comuns (SQL </w:t>
            </w:r>
            <w:proofErr w:type="spellStart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Injection</w:t>
            </w:r>
            <w:proofErr w:type="spellEnd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, XSS).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de segurança confirmam que as vulnerabilidades estão mitigadas</w:t>
            </w:r>
          </w:p>
        </w:tc>
      </w:tr>
      <w:tr w:rsidR="0011064C" w:rsidTr="0011064C">
        <w:trPr>
          <w:trHeight w:val="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</w:p>
        </w:tc>
        <w:tc>
          <w:tcPr>
            <w:tcW w:w="3543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  <w:tc>
          <w:tcPr>
            <w:tcW w:w="3261" w:type="dxa"/>
          </w:tcPr>
          <w:p w:rsidR="0011064C" w:rsidRPr="00265869" w:rsidRDefault="0011064C" w:rsidP="0011064C">
            <w:pPr>
              <w:rPr>
                <w:rFonts w:ascii="Times New Roman" w:hAnsi="Times New Roman"/>
                <w:color w:val="auto"/>
                <w:szCs w:val="24"/>
                <w:lang w:eastAsia="pt-BR"/>
              </w:rPr>
            </w:pPr>
          </w:p>
        </w:tc>
      </w:tr>
    </w:tbl>
    <w:p w:rsidR="0011064C" w:rsidRDefault="0011064C" w:rsidP="0011064C">
      <w:pPr>
        <w:pStyle w:val="CTMISCorpo1"/>
        <w:tabs>
          <w:tab w:val="left" w:pos="1628"/>
        </w:tabs>
      </w:pPr>
    </w:p>
    <w:p w:rsidR="0011064C" w:rsidRDefault="0011064C" w:rsidP="0011064C">
      <w:pPr>
        <w:pStyle w:val="CTMISCorpo1"/>
        <w:tabs>
          <w:tab w:val="left" w:pos="1628"/>
        </w:tabs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Performance: 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686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68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Tempo de resposta – O sistema deve carregar telas em menos de 3 segundos.</w:t>
            </w:r>
          </w:p>
        </w:tc>
        <w:tc>
          <w:tcPr>
            <w:tcW w:w="3686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mostram carregamento dentro do limite estabelecido.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Pr="0011064C" w:rsidRDefault="0011064C" w:rsidP="0011064C">
            <w:pPr>
              <w:rPr>
                <w:color w:val="auto"/>
                <w:sz w:val="22"/>
                <w:szCs w:val="22"/>
              </w:rPr>
            </w:pPr>
            <w:r w:rsidRPr="0011064C">
              <w:rPr>
                <w:rFonts w:ascii="Times New Roman" w:hAnsi="Times New Roman"/>
                <w:color w:val="auto"/>
                <w:sz w:val="22"/>
                <w:szCs w:val="22"/>
                <w:lang w:eastAsia="pt-BR"/>
              </w:rPr>
              <w:t>Processamento em massa – O sistema deve suportar grande número de registros sem travar.</w:t>
            </w:r>
          </w:p>
        </w:tc>
        <w:tc>
          <w:tcPr>
            <w:tcW w:w="3686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visualizar 10.000 registros sem lentidão crítica.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Escalabilidade – O sistema deve suportar aumento gradual de usuários simultâneos.</w:t>
            </w:r>
          </w:p>
        </w:tc>
        <w:tc>
          <w:tcPr>
            <w:tcW w:w="3686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Testes confirmam que até 500 usuários simultâneos não causam queda de performance.</w:t>
            </w:r>
          </w:p>
        </w:tc>
      </w:tr>
    </w:tbl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Persistência de dados: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Banco de dados seguro – Usar SGBD confiável (</w:t>
            </w:r>
            <w:proofErr w:type="spellStart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SQLite</w:t>
            </w:r>
            <w:proofErr w:type="spellEnd"/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, MySQL ou PostgreSQL).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Dados são salvos corretamente e não se perdem após fechamento do sistema.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Backup automático – O sistema deve realizar cópias de segurança periódicas.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Em caso de falha, dados podem ser restaurados a partir do backup.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Recuperação de falhas – O sistema deve se recuperar sem perda significativa de dados.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Após falha, os últimos registros permanecem consistentes.</w:t>
            </w:r>
          </w:p>
        </w:tc>
      </w:tr>
    </w:tbl>
    <w:p w:rsidR="0011064C" w:rsidRDefault="0011064C" w:rsidP="0011064C">
      <w:pPr>
        <w:pStyle w:val="CTMISCorpo1"/>
        <w:tabs>
          <w:tab w:val="left" w:pos="1628"/>
        </w:tabs>
      </w:pPr>
    </w:p>
    <w:p w:rsidR="0011064C" w:rsidRDefault="0011064C" w:rsidP="0011064C">
      <w:pPr>
        <w:pStyle w:val="CTMISCorpo1"/>
        <w:tabs>
          <w:tab w:val="left" w:pos="1628"/>
        </w:tabs>
      </w:pPr>
    </w:p>
    <w:p w:rsidR="0011064C" w:rsidRPr="00F66328" w:rsidRDefault="0011064C" w:rsidP="0011064C">
      <w:pPr>
        <w:pStyle w:val="CTMISCorpo1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Usabilidade: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3543"/>
        <w:gridCol w:w="3261"/>
      </w:tblGrid>
      <w:tr w:rsidR="0011064C" w:rsidTr="0011064C">
        <w:trPr>
          <w:trHeight w:val="299"/>
        </w:trPr>
        <w:tc>
          <w:tcPr>
            <w:tcW w:w="1526" w:type="dxa"/>
            <w:tcBorders>
              <w:bottom w:val="single" w:sz="4" w:space="0" w:color="auto"/>
            </w:tcBorders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>Identificador</w:t>
            </w:r>
          </w:p>
        </w:tc>
        <w:tc>
          <w:tcPr>
            <w:tcW w:w="1276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543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 w:rsidRPr="000E5A25">
              <w:rPr>
                <w:b/>
                <w:sz w:val="20"/>
              </w:rPr>
              <w:t xml:space="preserve">Nome e </w:t>
            </w:r>
            <w:r>
              <w:rPr>
                <w:b/>
                <w:sz w:val="20"/>
              </w:rPr>
              <w:t>d</w:t>
            </w:r>
            <w:r w:rsidRPr="000E5A25">
              <w:rPr>
                <w:b/>
                <w:sz w:val="20"/>
              </w:rPr>
              <w:t xml:space="preserve">escrição do </w:t>
            </w:r>
            <w:r>
              <w:rPr>
                <w:b/>
                <w:sz w:val="20"/>
              </w:rPr>
              <w:t>r</w:t>
            </w:r>
            <w:r w:rsidRPr="000E5A25">
              <w:rPr>
                <w:b/>
                <w:sz w:val="20"/>
              </w:rPr>
              <w:t>equisito</w:t>
            </w:r>
            <w:r>
              <w:rPr>
                <w:b/>
                <w:sz w:val="20"/>
              </w:rPr>
              <w:t xml:space="preserve"> funcional</w:t>
            </w:r>
          </w:p>
        </w:tc>
        <w:tc>
          <w:tcPr>
            <w:tcW w:w="3261" w:type="dxa"/>
            <w:shd w:val="pct10" w:color="auto" w:fill="auto"/>
          </w:tcPr>
          <w:p w:rsidR="0011064C" w:rsidRPr="000E5A25" w:rsidRDefault="0011064C" w:rsidP="001106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Critério de aceitação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Pr="00265869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RNF-1-5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b/>
                <w:color w:val="0000FF"/>
                <w:sz w:val="20"/>
              </w:rPr>
            </w:pPr>
            <w:r>
              <w:rPr>
                <w:color w:val="auto"/>
                <w:sz w:val="20"/>
              </w:rPr>
              <w:t>Alta</w:t>
            </w: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Default="0011064C" w:rsidP="0011064C">
            <w:pPr>
              <w:rPr>
                <w:b/>
                <w:color w:val="0000FF"/>
                <w:sz w:val="20"/>
              </w:rPr>
            </w:pPr>
          </w:p>
          <w:p w:rsidR="0011064C" w:rsidRPr="000E5A25" w:rsidRDefault="0011064C" w:rsidP="0011064C">
            <w:pPr>
              <w:rPr>
                <w:b/>
                <w:color w:val="0000FF"/>
                <w:sz w:val="20"/>
              </w:rPr>
            </w:pPr>
          </w:p>
        </w:tc>
        <w:tc>
          <w:tcPr>
            <w:tcW w:w="3543" w:type="dxa"/>
            <w:vAlign w:val="center"/>
          </w:tcPr>
          <w:p w:rsidR="0011064C" w:rsidRPr="000E5A25" w:rsidRDefault="0011064C" w:rsidP="0011064C">
            <w:pPr>
              <w:rPr>
                <w:color w:val="0000FF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Interface intuitiva – O design deve ser simples e fácil de usar.</w:t>
            </w:r>
          </w:p>
        </w:tc>
        <w:tc>
          <w:tcPr>
            <w:tcW w:w="3261" w:type="dxa"/>
            <w:vAlign w:val="center"/>
          </w:tcPr>
          <w:p w:rsidR="0011064C" w:rsidRPr="00D61072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consegue realizar ações básicas sem treinamento.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RNF-2-5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Feedback ao usuário – O sistema deve fornecer mensagens claras ao adicionar, editar ou excluir registros.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 recebe confirmação ou mensagem de erro em cada ação.</w:t>
            </w:r>
          </w:p>
        </w:tc>
      </w:tr>
      <w:tr w:rsidR="0011064C" w:rsidTr="0011064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64C" w:rsidRDefault="0011064C" w:rsidP="0011064C">
            <w:pPr>
              <w:tabs>
                <w:tab w:val="left" w:pos="986"/>
              </w:tabs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RNF-3-5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1064C" w:rsidRDefault="0011064C" w:rsidP="0011064C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Média</w:t>
            </w:r>
          </w:p>
        </w:tc>
        <w:tc>
          <w:tcPr>
            <w:tcW w:w="3543" w:type="dxa"/>
            <w:vAlign w:val="center"/>
          </w:tcPr>
          <w:p w:rsidR="0011064C" w:rsidRDefault="0011064C" w:rsidP="0011064C">
            <w:pPr>
              <w:rPr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Acessibilidade – Interface deve ser compatível com leitores de tela e padrões de acessibilidade.</w:t>
            </w:r>
          </w:p>
        </w:tc>
        <w:tc>
          <w:tcPr>
            <w:tcW w:w="3261" w:type="dxa"/>
            <w:vAlign w:val="center"/>
          </w:tcPr>
          <w:p w:rsidR="0011064C" w:rsidRPr="00265869" w:rsidRDefault="0011064C" w:rsidP="0011064C">
            <w:pPr>
              <w:rPr>
                <w:bCs/>
                <w:color w:val="auto"/>
                <w:sz w:val="20"/>
              </w:rPr>
            </w:pPr>
            <w:r w:rsidRPr="0011064C">
              <w:rPr>
                <w:rFonts w:ascii="Times New Roman" w:hAnsi="Times New Roman"/>
                <w:color w:val="auto"/>
                <w:szCs w:val="24"/>
                <w:lang w:eastAsia="pt-BR"/>
              </w:rPr>
              <w:t>Usuários com necessidades especiais conseguem utilizar o sistema.</w:t>
            </w:r>
          </w:p>
        </w:tc>
      </w:tr>
    </w:tbl>
    <w:p w:rsidR="00570EE3" w:rsidRDefault="00570EE3">
      <w:pPr>
        <w:pStyle w:val="CTMISInstrues"/>
      </w:pPr>
    </w:p>
    <w:p w:rsidR="00570EE3" w:rsidRDefault="00570EE3"/>
    <w:sectPr w:rsidR="00570EE3" w:rsidSect="00900135">
      <w:footerReference w:type="default" r:id="rId8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49D8" w:rsidRDefault="007D49D8">
      <w:r>
        <w:separator/>
      </w:r>
    </w:p>
  </w:endnote>
  <w:endnote w:type="continuationSeparator" w:id="0">
    <w:p w:rsidR="007D49D8" w:rsidRDefault="007D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064C" w:rsidRDefault="0011064C" w:rsidP="0040244B">
    <w:pPr>
      <w:tabs>
        <w:tab w:val="right" w:pos="9781"/>
      </w:tabs>
      <w:ind w:right="360"/>
      <w:rPr>
        <w:sz w:val="16"/>
      </w:rPr>
    </w:pP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49D8" w:rsidRDefault="007D49D8">
      <w:r>
        <w:separator/>
      </w:r>
    </w:p>
  </w:footnote>
  <w:footnote w:type="continuationSeparator" w:id="0">
    <w:p w:rsidR="007D49D8" w:rsidRDefault="007D4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Numeração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Numeração 2"/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BC0C95"/>
    <w:multiLevelType w:val="hybridMultilevel"/>
    <w:tmpl w:val="C96AA004"/>
    <w:lvl w:ilvl="0" w:tplc="0416000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proofState w:spelling="clean" w:grammar="clean"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FA"/>
    <w:rsid w:val="00013F2F"/>
    <w:rsid w:val="0005246B"/>
    <w:rsid w:val="00064863"/>
    <w:rsid w:val="000E5A25"/>
    <w:rsid w:val="0011064C"/>
    <w:rsid w:val="00173106"/>
    <w:rsid w:val="001B3EF6"/>
    <w:rsid w:val="00200626"/>
    <w:rsid w:val="00237DFA"/>
    <w:rsid w:val="00265869"/>
    <w:rsid w:val="002A2CD2"/>
    <w:rsid w:val="00321920"/>
    <w:rsid w:val="003421FA"/>
    <w:rsid w:val="00374277"/>
    <w:rsid w:val="0040244B"/>
    <w:rsid w:val="00414F7D"/>
    <w:rsid w:val="00423B2B"/>
    <w:rsid w:val="0052399F"/>
    <w:rsid w:val="00570EE3"/>
    <w:rsid w:val="0062721A"/>
    <w:rsid w:val="0063419B"/>
    <w:rsid w:val="0072241E"/>
    <w:rsid w:val="00726836"/>
    <w:rsid w:val="00743CF5"/>
    <w:rsid w:val="007A754D"/>
    <w:rsid w:val="007D49D8"/>
    <w:rsid w:val="00873206"/>
    <w:rsid w:val="008761A1"/>
    <w:rsid w:val="00900135"/>
    <w:rsid w:val="009A30E3"/>
    <w:rsid w:val="009C4F29"/>
    <w:rsid w:val="00A0379D"/>
    <w:rsid w:val="00A5343D"/>
    <w:rsid w:val="00AB5299"/>
    <w:rsid w:val="00AD05E4"/>
    <w:rsid w:val="00B012EE"/>
    <w:rsid w:val="00B10CDF"/>
    <w:rsid w:val="00B15FA7"/>
    <w:rsid w:val="00BA520D"/>
    <w:rsid w:val="00BB004B"/>
    <w:rsid w:val="00C13458"/>
    <w:rsid w:val="00C21DE8"/>
    <w:rsid w:val="00C4082B"/>
    <w:rsid w:val="00C67619"/>
    <w:rsid w:val="00C71A14"/>
    <w:rsid w:val="00C82021"/>
    <w:rsid w:val="00D60568"/>
    <w:rsid w:val="00D61072"/>
    <w:rsid w:val="00DB0BE2"/>
    <w:rsid w:val="00DF20FA"/>
    <w:rsid w:val="00E12EB1"/>
    <w:rsid w:val="00E13FEB"/>
    <w:rsid w:val="00E160BE"/>
    <w:rsid w:val="00EE645B"/>
    <w:rsid w:val="00F21BB4"/>
    <w:rsid w:val="00F645B2"/>
    <w:rsid w:val="00F66328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D89538-11D3-4AB0-B7B2-C96EA1B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ahoma" w:hAnsi="Tahoma"/>
      <w:b/>
      <w:i w:val="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tuloNvel4">
    <w:name w:val="CTM/IS Título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CTMISTtuloNvel1">
    <w:name w:val="CTM/IS Título Nível 1"/>
    <w:next w:val="CTMISCorpo1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TtuloNvel2">
    <w:name w:val="CTM/IS Título Nível 2"/>
    <w:next w:val="CTMISCorpo2"/>
    <w:pPr>
      <w:keepNext/>
      <w:numPr>
        <w:numId w:val="2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TtuloNvel3">
    <w:name w:val="CTM/IS Título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rpodetexto31">
    <w:name w:val="Corpo de texto 31"/>
    <w:basedOn w:val="Normal"/>
    <w:pPr>
      <w:widowControl w:val="0"/>
      <w:autoSpaceDE w:val="0"/>
      <w:jc w:val="both"/>
    </w:pPr>
    <w:rPr>
      <w:sz w:val="20"/>
      <w:szCs w:val="24"/>
    </w:rPr>
  </w:style>
  <w:style w:type="paragraph" w:customStyle="1" w:styleId="CTMISNvel1">
    <w:name w:val="CTM/IS Nível 1"/>
    <w:next w:val="CTMISCorpo1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Corpo2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Nvel3">
    <w:name w:val="CTM/IS Nível 3"/>
    <w:next w:val="CTMISCorpo3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4"/>
    <w:pPr>
      <w:tabs>
        <w:tab w:val="left" w:pos="84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ecuodecorpodetexto31">
    <w:name w:val="Recuo de corpo de texto 31"/>
    <w:basedOn w:val="Normal"/>
    <w:rsid w:val="00064863"/>
    <w:pPr>
      <w:ind w:left="709"/>
      <w:jc w:val="both"/>
    </w:pPr>
    <w:rPr>
      <w:color w:val="auto"/>
    </w:rPr>
  </w:style>
  <w:style w:type="character" w:customStyle="1" w:styleId="RodapChar">
    <w:name w:val="Rodapé Char"/>
    <w:link w:val="Rodap"/>
    <w:semiHidden/>
    <w:rsid w:val="00064863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13F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21920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balho%20sexta\Documenta&#231;&#227;o%20de%20requisitos\Documenta&#231;&#227;o%20requisitos%20Finance%20manager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90A37-C949-4578-9B1E-5B863025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requisitos Finance manager</Template>
  <TotalTime>1</TotalTime>
  <Pages>7</Pages>
  <Words>1637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 de Software</vt:lpstr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de Software</dc:title>
  <dc:subject>&lt;Nome do Projeto&gt;</dc:subject>
  <dc:creator>GABRIEL FALCAO</dc:creator>
  <cp:keywords/>
  <dc:description>&lt;Nome do Sistema&gt;</dc:description>
  <cp:lastModifiedBy>Gabriel</cp:lastModifiedBy>
  <cp:revision>1</cp:revision>
  <cp:lastPrinted>2002-07-18T15:07:00Z</cp:lastPrinted>
  <dcterms:created xsi:type="dcterms:W3CDTF">2025-09-18T23:11:00Z</dcterms:created>
  <dcterms:modified xsi:type="dcterms:W3CDTF">2025-09-18T23:12:00Z</dcterms:modified>
</cp:coreProperties>
</file>